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53A114" w14:textId="6A419B26" w:rsidR="00E72756" w:rsidRDefault="00E72756" w:rsidP="00E72756">
      <w:pPr>
        <w:pStyle w:val="Title"/>
      </w:pPr>
      <w:r>
        <w:t>Python</w:t>
      </w:r>
    </w:p>
    <w:p w14:paraId="38F91E1D" w14:textId="77777777" w:rsidR="00E72756" w:rsidRDefault="00E72756" w:rsidP="00E72756"/>
    <w:p w14:paraId="07EF1C41" w14:textId="47C9664E" w:rsidR="00E72756" w:rsidRPr="009622CE" w:rsidRDefault="00E72756" w:rsidP="00E72756">
      <w:pPr>
        <w:rPr>
          <w:sz w:val="32"/>
          <w:szCs w:val="32"/>
        </w:rPr>
      </w:pPr>
      <w:r w:rsidRPr="009622CE">
        <w:rPr>
          <w:sz w:val="32"/>
          <w:szCs w:val="32"/>
        </w:rPr>
        <w:t xml:space="preserve">Comments:   </w:t>
      </w:r>
    </w:p>
    <w:p w14:paraId="409AD47E" w14:textId="7F0C6D49" w:rsidR="00E72756" w:rsidRDefault="00E72756" w:rsidP="00185EC9">
      <w:pPr>
        <w:ind w:firstLine="720"/>
      </w:pPr>
      <w:r>
        <w:t xml:space="preserve">Either the explanation of the code or for more clear understanding we use comments. Whatever information represented under these comments will not be executed, they are just excluded. </w:t>
      </w:r>
    </w:p>
    <w:p w14:paraId="4447691F" w14:textId="3D7F34F1" w:rsidR="00E72756" w:rsidRDefault="00E72756" w:rsidP="00E72756">
      <w:r>
        <w:t xml:space="preserve">        </w:t>
      </w:r>
      <w:r w:rsidR="00185EC9">
        <w:tab/>
      </w:r>
      <w:r w:rsidR="00185EC9">
        <w:tab/>
      </w:r>
      <w:r>
        <w:t xml:space="preserve">  For single line comments we use # symbol</w:t>
      </w:r>
    </w:p>
    <w:p w14:paraId="57B0FC06" w14:textId="5B0A20BA" w:rsidR="00E72756" w:rsidRDefault="00E72756" w:rsidP="00E72756">
      <w:r>
        <w:t xml:space="preserve">          </w:t>
      </w:r>
      <w:r w:rsidR="00185EC9">
        <w:tab/>
      </w:r>
      <w:r w:rsidR="00185EC9">
        <w:tab/>
        <w:t xml:space="preserve">  </w:t>
      </w:r>
      <w:r>
        <w:t>For multiple line comments we use ***  *** symbol</w:t>
      </w:r>
    </w:p>
    <w:p w14:paraId="64DC150E" w14:textId="77777777" w:rsidR="00E72756" w:rsidRDefault="00E72756" w:rsidP="00E72756"/>
    <w:p w14:paraId="18CC3047" w14:textId="347079E8" w:rsidR="00185EC9" w:rsidRDefault="00185EC9" w:rsidP="00E72756">
      <w:pPr>
        <w:rPr>
          <w:sz w:val="32"/>
          <w:szCs w:val="32"/>
        </w:rPr>
      </w:pPr>
      <w:r w:rsidRPr="009622CE">
        <w:rPr>
          <w:sz w:val="32"/>
          <w:szCs w:val="32"/>
        </w:rPr>
        <w:t>Indentation:</w:t>
      </w:r>
    </w:p>
    <w:p w14:paraId="7A1FC300" w14:textId="25E0C23A" w:rsidR="000963CB" w:rsidRPr="000963CB" w:rsidRDefault="000963CB" w:rsidP="000963CB">
      <w:r>
        <w:rPr>
          <w:sz w:val="32"/>
          <w:szCs w:val="32"/>
        </w:rPr>
        <w:tab/>
      </w:r>
      <w:r w:rsidRPr="000963CB">
        <w:rPr>
          <w:color w:val="000000" w:themeColor="text1"/>
        </w:rPr>
        <w:t>Python uses </w:t>
      </w:r>
      <w:hyperlink r:id="rId9" w:tooltip="Whitespace character" w:history="1">
        <w:r w:rsidRPr="000963CB">
          <w:t>whitespace</w:t>
        </w:r>
      </w:hyperlink>
      <w:r w:rsidRPr="000963CB">
        <w:rPr>
          <w:color w:val="000000" w:themeColor="text1"/>
        </w:rPr>
        <w:t> indentation, rather than </w:t>
      </w:r>
      <w:hyperlink r:id="rId10" w:tooltip="Curly bracket programming language" w:history="1">
        <w:r w:rsidRPr="000963CB">
          <w:rPr>
            <w:rStyle w:val="Hyperlink"/>
            <w:color w:val="000000" w:themeColor="text1"/>
            <w:u w:val="none"/>
          </w:rPr>
          <w:t>curly brackets</w:t>
        </w:r>
      </w:hyperlink>
      <w:r w:rsidRPr="000963CB">
        <w:rPr>
          <w:color w:val="000000" w:themeColor="text1"/>
        </w:rPr>
        <w:t> or keywords, to delimit </w:t>
      </w:r>
      <w:hyperlink r:id="rId11" w:tooltip="Block (programming)" w:history="1">
        <w:r w:rsidRPr="000963CB">
          <w:rPr>
            <w:rStyle w:val="Hyperlink"/>
            <w:color w:val="000000" w:themeColor="text1"/>
            <w:u w:val="none"/>
          </w:rPr>
          <w:t>blocks</w:t>
        </w:r>
      </w:hyperlink>
      <w:r w:rsidRPr="000963CB">
        <w:rPr>
          <w:color w:val="000000" w:themeColor="text1"/>
        </w:rPr>
        <w:t>. An increase in indentation comes after certain statements; a decrease in indentation signifies the end of the current block.</w:t>
      </w:r>
    </w:p>
    <w:p w14:paraId="06FD7A64" w14:textId="088A77D3" w:rsidR="00185EC9" w:rsidRDefault="00185EC9" w:rsidP="00E72756">
      <w:r>
        <w:tab/>
        <w:t>These are nothing but the</w:t>
      </w:r>
      <w:r w:rsidR="00F47CE7">
        <w:t xml:space="preserve"> 4</w:t>
      </w:r>
      <w:r>
        <w:t>spaces before starting a code. These are represented with</w:t>
      </w:r>
      <w:r w:rsidR="000963CB">
        <w:t xml:space="preserve"> “</w:t>
      </w:r>
      <w:r>
        <w:t>:</w:t>
      </w:r>
      <w:r w:rsidR="000963CB">
        <w:t>”</w:t>
      </w:r>
      <w:r>
        <w:t xml:space="preserve"> symbol. This indentation plays </w:t>
      </w:r>
      <w:r w:rsidR="000963CB">
        <w:t>key role</w:t>
      </w:r>
      <w:r>
        <w:t xml:space="preserve"> in python.</w:t>
      </w:r>
      <w:r w:rsidR="00F47CE7">
        <w:t xml:space="preserve"> The IDE will automatically hit indentation after giving enter.</w:t>
      </w:r>
    </w:p>
    <w:p w14:paraId="3C59FCBC" w14:textId="77777777" w:rsidR="00F47CE7" w:rsidRDefault="00F47CE7" w:rsidP="00E72756"/>
    <w:p w14:paraId="665F1113" w14:textId="46C91D76" w:rsidR="00F47CE7" w:rsidRPr="009622CE" w:rsidRDefault="00F47CE7" w:rsidP="00E72756">
      <w:pPr>
        <w:rPr>
          <w:sz w:val="32"/>
          <w:szCs w:val="32"/>
        </w:rPr>
      </w:pPr>
      <w:r w:rsidRPr="009622CE">
        <w:rPr>
          <w:sz w:val="32"/>
          <w:szCs w:val="32"/>
        </w:rPr>
        <w:t xml:space="preserve">Data Types: </w:t>
      </w:r>
    </w:p>
    <w:p w14:paraId="2DC329CF" w14:textId="237389F4" w:rsidR="00F47CE7" w:rsidRDefault="00F47CE7" w:rsidP="00E72756">
      <w:r>
        <w:tab/>
        <w:t>There are 5 types.</w:t>
      </w:r>
    </w:p>
    <w:p w14:paraId="25D36B19" w14:textId="3EE3D485" w:rsidR="00F47CE7" w:rsidRDefault="00F47CE7" w:rsidP="00F47CE7">
      <w:pPr>
        <w:pStyle w:val="ListParagraph"/>
        <w:numPr>
          <w:ilvl w:val="0"/>
          <w:numId w:val="24"/>
        </w:numPr>
      </w:pPr>
      <w:r>
        <w:t xml:space="preserve">None Type – an object that does not contain any </w:t>
      </w:r>
      <w:r w:rsidR="000963CB">
        <w:t>value.</w:t>
      </w:r>
    </w:p>
    <w:p w14:paraId="7D2E3171" w14:textId="40907465" w:rsidR="00F47CE7" w:rsidRDefault="00F47CE7" w:rsidP="00F47CE7">
      <w:pPr>
        <w:pStyle w:val="ListParagraph"/>
        <w:numPr>
          <w:ilvl w:val="0"/>
          <w:numId w:val="24"/>
        </w:numPr>
      </w:pPr>
      <w:r>
        <w:t>Numeric data types – int, float, complex</w:t>
      </w:r>
      <w:r w:rsidR="000963CB">
        <w:t>.</w:t>
      </w:r>
    </w:p>
    <w:p w14:paraId="08E6992E" w14:textId="3598138D" w:rsidR="00F47CE7" w:rsidRDefault="00F47CE7" w:rsidP="00F47CE7">
      <w:pPr>
        <w:pStyle w:val="ListParagraph"/>
        <w:numPr>
          <w:ilvl w:val="0"/>
          <w:numId w:val="24"/>
        </w:numPr>
      </w:pPr>
      <w:r>
        <w:t xml:space="preserve">Sequence data types – strings, bytes, byte array, lists, tuple, </w:t>
      </w:r>
      <w:r w:rsidR="000963CB">
        <w:t>range.</w:t>
      </w:r>
      <w:r>
        <w:t xml:space="preserve"> </w:t>
      </w:r>
    </w:p>
    <w:p w14:paraId="26EBF82E" w14:textId="4E0A14AE" w:rsidR="00F47CE7" w:rsidRDefault="00F47CE7" w:rsidP="00F47CE7">
      <w:pPr>
        <w:pStyle w:val="ListParagraph"/>
        <w:numPr>
          <w:ilvl w:val="0"/>
          <w:numId w:val="24"/>
        </w:numPr>
      </w:pPr>
      <w:r>
        <w:t xml:space="preserve">Sets data types – it will not allow any </w:t>
      </w:r>
      <w:r w:rsidR="000963CB">
        <w:t>duplicates.</w:t>
      </w:r>
    </w:p>
    <w:p w14:paraId="1E6B21AD" w14:textId="69DF8F7C" w:rsidR="00F47CE7" w:rsidRDefault="00F47CE7" w:rsidP="00F47CE7">
      <w:pPr>
        <w:pStyle w:val="ListParagraph"/>
        <w:numPr>
          <w:ilvl w:val="0"/>
          <w:numId w:val="24"/>
        </w:numPr>
      </w:pPr>
      <w:r>
        <w:t xml:space="preserve">Mapping data types – used to map and </w:t>
      </w:r>
      <w:r w:rsidR="000963CB">
        <w:t>reduce.</w:t>
      </w:r>
    </w:p>
    <w:p w14:paraId="54C98DF1" w14:textId="264386D2" w:rsidR="00E72756" w:rsidRDefault="00E72756" w:rsidP="00E72756"/>
    <w:p w14:paraId="6A41A693" w14:textId="0BBA22B5" w:rsidR="00375EB9" w:rsidRPr="009622CE" w:rsidRDefault="00375EB9" w:rsidP="00E72756">
      <w:pPr>
        <w:rPr>
          <w:sz w:val="32"/>
          <w:szCs w:val="32"/>
        </w:rPr>
      </w:pPr>
      <w:r w:rsidRPr="009622CE">
        <w:rPr>
          <w:sz w:val="32"/>
          <w:szCs w:val="32"/>
        </w:rPr>
        <w:t xml:space="preserve">Identifiers: </w:t>
      </w:r>
    </w:p>
    <w:p w14:paraId="5EBC7203" w14:textId="277551AB" w:rsidR="00375EB9" w:rsidRDefault="00375EB9" w:rsidP="00E72756">
      <w:r>
        <w:tab/>
        <w:t>The names we give to the variables and the functions within our python programming are called identifiers.</w:t>
      </w:r>
    </w:p>
    <w:p w14:paraId="34F43E13" w14:textId="1AC83E54" w:rsidR="00375EB9" w:rsidRDefault="00375EB9" w:rsidP="00E72756">
      <w:r>
        <w:tab/>
        <w:t>Python is case sensitive</w:t>
      </w:r>
    </w:p>
    <w:p w14:paraId="36A9F6E9" w14:textId="77777777" w:rsidR="00D60127" w:rsidRDefault="00D60127" w:rsidP="00E72756"/>
    <w:p w14:paraId="027F4246" w14:textId="322638D6" w:rsidR="00D60127" w:rsidRPr="009622CE" w:rsidRDefault="00D60127" w:rsidP="00E72756">
      <w:pPr>
        <w:rPr>
          <w:sz w:val="32"/>
          <w:szCs w:val="32"/>
        </w:rPr>
      </w:pPr>
      <w:r w:rsidRPr="009622CE">
        <w:rPr>
          <w:sz w:val="32"/>
          <w:szCs w:val="32"/>
        </w:rPr>
        <w:t>Strings:</w:t>
      </w:r>
    </w:p>
    <w:p w14:paraId="038B49FF" w14:textId="6A77CEB9" w:rsidR="00D60127" w:rsidRDefault="00D60127" w:rsidP="00E72756">
      <w:r>
        <w:tab/>
        <w:t>Sequence of characters which are enclosed within single or double quotes.</w:t>
      </w:r>
    </w:p>
    <w:p w14:paraId="40C6C95A" w14:textId="6499BC1D" w:rsidR="00D60127" w:rsidRDefault="00D60127" w:rsidP="00E72756">
      <w:r>
        <w:tab/>
      </w:r>
      <w:r>
        <w:tab/>
        <w:t>Ex: s = ”Hello Supriya!”</w:t>
      </w:r>
    </w:p>
    <w:p w14:paraId="40AB3F00" w14:textId="0CD7D300" w:rsidR="00D60127" w:rsidRDefault="00D60127" w:rsidP="00E72756">
      <w:r>
        <w:tab/>
      </w:r>
      <w:r>
        <w:tab/>
        <w:t xml:space="preserve">      Print(s)</w:t>
      </w:r>
    </w:p>
    <w:p w14:paraId="29E3137F" w14:textId="15DA0552" w:rsidR="00D60127" w:rsidRDefault="00D60127" w:rsidP="00E72756">
      <w:r>
        <w:tab/>
      </w:r>
      <w:r>
        <w:tab/>
        <w:t>To print each character, we can call it using index number</w:t>
      </w:r>
    </w:p>
    <w:p w14:paraId="6E39AC85" w14:textId="4FF9F6FE" w:rsidR="00D60127" w:rsidRDefault="00D60127" w:rsidP="00E72756">
      <w:r>
        <w:tab/>
      </w:r>
      <w:r>
        <w:tab/>
        <w:t xml:space="preserve">     Print(s[1])</w:t>
      </w:r>
    </w:p>
    <w:p w14:paraId="0226ABF5" w14:textId="68439D12" w:rsidR="00D60127" w:rsidRDefault="00D60127" w:rsidP="00E72756">
      <w:r>
        <w:tab/>
      </w:r>
      <w:r>
        <w:tab/>
      </w:r>
      <w:r w:rsidR="009622CE">
        <w:t>To print the string multiple times</w:t>
      </w:r>
    </w:p>
    <w:p w14:paraId="2A0CB5F6" w14:textId="42E86027" w:rsidR="009622CE" w:rsidRDefault="009622CE" w:rsidP="00E72756">
      <w:r>
        <w:tab/>
      </w:r>
      <w:r>
        <w:tab/>
        <w:t xml:space="preserve">    Print(s*2)</w:t>
      </w:r>
    </w:p>
    <w:p w14:paraId="6C1EC4D9" w14:textId="5BC9E164" w:rsidR="009622CE" w:rsidRDefault="009622CE" w:rsidP="00E72756">
      <w:r>
        <w:tab/>
      </w:r>
      <w:r>
        <w:tab/>
        <w:t>To print the string length</w:t>
      </w:r>
    </w:p>
    <w:p w14:paraId="1441AB63" w14:textId="2014E530" w:rsidR="009622CE" w:rsidRDefault="009622CE" w:rsidP="00E72756">
      <w:r>
        <w:tab/>
      </w:r>
      <w:r>
        <w:tab/>
        <w:t xml:space="preserve">    Print(len(s))</w:t>
      </w:r>
    </w:p>
    <w:p w14:paraId="60470652" w14:textId="011B533D" w:rsidR="009622CE" w:rsidRPr="009622CE" w:rsidRDefault="005C1552" w:rsidP="00821490">
      <w:pPr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String </w:t>
      </w:r>
      <w:r w:rsidR="009622CE" w:rsidRPr="009622CE">
        <w:rPr>
          <w:sz w:val="32"/>
          <w:szCs w:val="32"/>
        </w:rPr>
        <w:t xml:space="preserve">Slicing: </w:t>
      </w:r>
    </w:p>
    <w:p w14:paraId="60669193" w14:textId="1BBF37AD" w:rsidR="00EF2A5B" w:rsidRDefault="009622CE" w:rsidP="00E72756">
      <w:r>
        <w:tab/>
      </w:r>
      <w:r w:rsidR="00821490">
        <w:tab/>
      </w:r>
      <w:r>
        <w:t>Obtaining sub-string of a string</w:t>
      </w:r>
      <w:r w:rsidR="00F35543">
        <w:t xml:space="preserve">. </w:t>
      </w:r>
      <w:r w:rsidR="00EF2A5B">
        <w:t>We can create a sub-string by slicing it using its index numbers.</w:t>
      </w:r>
      <w:r w:rsidR="00E87D6A">
        <w:t xml:space="preserve"> The characters before the end index value will be printed.</w:t>
      </w:r>
    </w:p>
    <w:p w14:paraId="4E92C935" w14:textId="02F1F283" w:rsidR="00EF2A5B" w:rsidRDefault="00EF2A5B" w:rsidP="00E72756">
      <w:r>
        <w:tab/>
      </w:r>
      <w:r>
        <w:tab/>
      </w:r>
      <w:r w:rsidR="00821490">
        <w:tab/>
      </w:r>
      <w:r>
        <w:t>Ex: s = “You are awesome.”</w:t>
      </w:r>
    </w:p>
    <w:p w14:paraId="514A96CE" w14:textId="419333CF" w:rsidR="009622CE" w:rsidRDefault="00EF2A5B" w:rsidP="00E72756">
      <w:r>
        <w:tab/>
      </w:r>
      <w:r>
        <w:tab/>
        <w:t xml:space="preserve">     </w:t>
      </w:r>
      <w:r w:rsidR="00821490">
        <w:tab/>
      </w:r>
      <w:r>
        <w:t xml:space="preserve"> Print(s[0:5])</w:t>
      </w:r>
      <w:r w:rsidR="00821490">
        <w:t xml:space="preserve">   </w:t>
      </w:r>
      <w:r>
        <w:t># o/p: You a</w:t>
      </w:r>
    </w:p>
    <w:p w14:paraId="45785E97" w14:textId="530D364F" w:rsidR="009622CE" w:rsidRDefault="00E87D6A" w:rsidP="00E72756">
      <w:r>
        <w:tab/>
      </w:r>
      <w:r>
        <w:tab/>
        <w:t xml:space="preserve">      </w:t>
      </w:r>
      <w:r w:rsidR="00821490">
        <w:tab/>
      </w:r>
      <w:r>
        <w:t>Print(s[0:])</w:t>
      </w:r>
      <w:r w:rsidR="00821490">
        <w:t xml:space="preserve">   </w:t>
      </w:r>
      <w:r>
        <w:t># o/p: You are awesome</w:t>
      </w:r>
    </w:p>
    <w:p w14:paraId="0BC90EBF" w14:textId="19416CB0" w:rsidR="00E87D6A" w:rsidRDefault="00E87D6A" w:rsidP="00E72756">
      <w:r>
        <w:t xml:space="preserve">      </w:t>
      </w:r>
      <w:r>
        <w:tab/>
      </w:r>
      <w:r>
        <w:tab/>
        <w:t xml:space="preserve">     </w:t>
      </w:r>
      <w:r w:rsidR="00821490">
        <w:tab/>
      </w:r>
      <w:r>
        <w:t>Print(s[:8])</w:t>
      </w:r>
      <w:r w:rsidR="00821490">
        <w:t xml:space="preserve">   </w:t>
      </w:r>
      <w:r>
        <w:t xml:space="preserve"># o/p: You are </w:t>
      </w:r>
      <w:r>
        <w:sym w:font="Wingdings" w:char="F0E0"/>
      </w:r>
      <w:r>
        <w:t xml:space="preserve"> space is also counted.</w:t>
      </w:r>
    </w:p>
    <w:p w14:paraId="68573FE9" w14:textId="7DF34A2A" w:rsidR="00000224" w:rsidRDefault="00000224" w:rsidP="00E72756">
      <w:r>
        <w:t xml:space="preserve">      </w:t>
      </w:r>
      <w:r>
        <w:tab/>
      </w:r>
      <w:r>
        <w:tab/>
        <w:t xml:space="preserve">      </w:t>
      </w:r>
      <w:r w:rsidR="00821490">
        <w:tab/>
      </w:r>
      <w:r>
        <w:t xml:space="preserve">Print(s[-3:-1])  </w:t>
      </w:r>
      <w:r w:rsidR="00821490">
        <w:t xml:space="preserve"> </w:t>
      </w:r>
      <w:r>
        <w:t xml:space="preserve"># o/p: om </w:t>
      </w:r>
      <w:r>
        <w:sym w:font="Wingdings" w:char="F0E0"/>
      </w:r>
      <w:r>
        <w:t xml:space="preserve"> </w:t>
      </w:r>
      <w:r w:rsidR="00713337">
        <w:t>negative number indicates that we need to print the string from back direction.</w:t>
      </w:r>
    </w:p>
    <w:p w14:paraId="7AEFB30F" w14:textId="7971303B" w:rsidR="00713337" w:rsidRDefault="00713337" w:rsidP="00713337">
      <w:r>
        <w:t xml:space="preserve">      </w:t>
      </w:r>
      <w:r>
        <w:tab/>
      </w:r>
      <w:r>
        <w:tab/>
        <w:t xml:space="preserve">      </w:t>
      </w:r>
      <w:r w:rsidR="00821490">
        <w:tab/>
      </w:r>
      <w:r>
        <w:t>Print(s[0:9</w:t>
      </w:r>
      <w:r w:rsidR="005C1552">
        <w:t>:2</w:t>
      </w:r>
      <w:r>
        <w:t xml:space="preserve">])  </w:t>
      </w:r>
      <w:r w:rsidR="00821490">
        <w:t xml:space="preserve"> </w:t>
      </w:r>
      <w:r>
        <w:t xml:space="preserve"># o/p: om </w:t>
      </w:r>
      <w:r>
        <w:sym w:font="Wingdings" w:char="F0E0"/>
      </w:r>
      <w:r>
        <w:t xml:space="preserve"> By default the step value is 1 it means</w:t>
      </w:r>
      <w:r w:rsidR="005C1552">
        <w:t xml:space="preserve"> alternate character will be printed. If we give 2, alternate numbers with 2 characters gap will be printed.</w:t>
      </w:r>
      <w:r>
        <w:t xml:space="preserve"> </w:t>
      </w:r>
    </w:p>
    <w:p w14:paraId="79AAEFB6" w14:textId="065434C2" w:rsidR="005C1552" w:rsidRDefault="005C1552" w:rsidP="005C1552">
      <w:r>
        <w:t xml:space="preserve">      </w:t>
      </w:r>
      <w:r>
        <w:tab/>
      </w:r>
      <w:r>
        <w:tab/>
        <w:t xml:space="preserve">      </w:t>
      </w:r>
      <w:r w:rsidR="00821490">
        <w:tab/>
      </w:r>
      <w:r>
        <w:t xml:space="preserve">Print(s[::-1]) </w:t>
      </w:r>
      <w:r w:rsidR="00821490">
        <w:t xml:space="preserve"> </w:t>
      </w:r>
      <w:r>
        <w:t xml:space="preserve"> # o/p: om </w:t>
      </w:r>
      <w:r>
        <w:sym w:font="Wingdings" w:char="F0E0"/>
      </w:r>
      <w:r>
        <w:t xml:space="preserve"> The string will be printed in back ward direction. </w:t>
      </w:r>
    </w:p>
    <w:p w14:paraId="19E8239D" w14:textId="77777777" w:rsidR="005C1552" w:rsidRDefault="005C1552" w:rsidP="00713337"/>
    <w:p w14:paraId="7EE8765E" w14:textId="24E54E0D" w:rsidR="005C1552" w:rsidRDefault="005C1552" w:rsidP="00713337">
      <w:pPr>
        <w:rPr>
          <w:sz w:val="32"/>
          <w:szCs w:val="32"/>
        </w:rPr>
      </w:pPr>
      <w:r w:rsidRPr="005C1552">
        <w:rPr>
          <w:sz w:val="32"/>
          <w:szCs w:val="32"/>
        </w:rPr>
        <w:t>Strip the spaces:</w:t>
      </w:r>
    </w:p>
    <w:p w14:paraId="090697D9" w14:textId="343651F7" w:rsidR="005C1552" w:rsidRDefault="005C1552" w:rsidP="00713337">
      <w:r>
        <w:rPr>
          <w:sz w:val="32"/>
          <w:szCs w:val="32"/>
        </w:rPr>
        <w:tab/>
      </w:r>
      <w:r w:rsidRPr="005C1552">
        <w:t>If there are</w:t>
      </w:r>
      <w:r>
        <w:t xml:space="preserve"> spaces before and after the string we can remove it using this strip() function.</w:t>
      </w:r>
    </w:p>
    <w:p w14:paraId="68D447FA" w14:textId="447733E3" w:rsidR="005C1552" w:rsidRPr="005C1552" w:rsidRDefault="005C1552" w:rsidP="00713337">
      <w:r>
        <w:tab/>
        <w:t xml:space="preserve">Ex: s = “   You are awesome    ” </w:t>
      </w:r>
    </w:p>
    <w:p w14:paraId="445F71BC" w14:textId="42E490C9" w:rsidR="009622CE" w:rsidRDefault="005C1552" w:rsidP="00E72756">
      <w:r>
        <w:tab/>
        <w:t>Print(s.strip())   # o/p: You are awesome</w:t>
      </w:r>
    </w:p>
    <w:p w14:paraId="0BB53CA7" w14:textId="5CD0B369" w:rsidR="005569C9" w:rsidRDefault="005569C9" w:rsidP="005569C9">
      <w:r>
        <w:tab/>
        <w:t>Print(s.lstrip())   # o/p: The leading spaces on the left hand side are removed and on right side remains same.</w:t>
      </w:r>
    </w:p>
    <w:p w14:paraId="34151CF4" w14:textId="0A6DBD29" w:rsidR="005569C9" w:rsidRDefault="005569C9" w:rsidP="005569C9">
      <w:r>
        <w:tab/>
        <w:t>Print(s.rstrip())   # o/p: The leading spaces on the right hand side are removed and on left side remains same.</w:t>
      </w:r>
    </w:p>
    <w:p w14:paraId="04CF70AA" w14:textId="22684EA3" w:rsidR="009622CE" w:rsidRDefault="005569C9" w:rsidP="00E72756">
      <w:r>
        <w:tab/>
        <w:t>Print(s.find(“awe”</w:t>
      </w:r>
      <w:r w:rsidR="005938F4">
        <w:t xml:space="preserve">, </w:t>
      </w:r>
      <w:r>
        <w:t>0,</w:t>
      </w:r>
      <w:r w:rsidR="005938F4">
        <w:t xml:space="preserve"> </w:t>
      </w:r>
      <w:r>
        <w:t>len(s)</w:t>
      </w:r>
      <w:r w:rsidR="005938F4">
        <w:t>)</w:t>
      </w:r>
      <w:r>
        <w:t xml:space="preserve">)   # o/p: The index number where the </w:t>
      </w:r>
      <w:r w:rsidR="002C695D">
        <w:t>character</w:t>
      </w:r>
      <w:r>
        <w:t xml:space="preserve"> we are searching will be the displayed and we can also mention from where we </w:t>
      </w:r>
      <w:r w:rsidR="002C695D">
        <w:t>must</w:t>
      </w:r>
      <w:r>
        <w:t xml:space="preserve"> start the search </w:t>
      </w:r>
      <w:r w:rsidR="005938F4">
        <w:t xml:space="preserve">   </w:t>
      </w:r>
      <w:r>
        <w:t>and end the search.</w:t>
      </w:r>
    </w:p>
    <w:p w14:paraId="678E45A0" w14:textId="77777777" w:rsidR="00270709" w:rsidRDefault="00270709" w:rsidP="00E72756"/>
    <w:p w14:paraId="469FCED1" w14:textId="79997D1C" w:rsidR="00270709" w:rsidRDefault="00270709" w:rsidP="00E72756">
      <w:pPr>
        <w:rPr>
          <w:sz w:val="32"/>
          <w:szCs w:val="32"/>
        </w:rPr>
      </w:pPr>
      <w:r w:rsidRPr="00270709">
        <w:rPr>
          <w:sz w:val="32"/>
          <w:szCs w:val="32"/>
        </w:rPr>
        <w:t>Lists:</w:t>
      </w:r>
    </w:p>
    <w:p w14:paraId="3E02A813" w14:textId="10053C8A" w:rsidR="00270709" w:rsidRPr="00485CA0" w:rsidRDefault="00270709" w:rsidP="00E72756">
      <w:r>
        <w:rPr>
          <w:sz w:val="32"/>
          <w:szCs w:val="32"/>
        </w:rPr>
        <w:tab/>
      </w:r>
      <w:r w:rsidR="00485CA0">
        <w:t>Used to store multiple items in a single variable.</w:t>
      </w:r>
      <w:r w:rsidR="00821490">
        <w:t xml:space="preserve"> It is used to store different variables.</w:t>
      </w:r>
    </w:p>
    <w:p w14:paraId="21813DD4" w14:textId="6BC44ED0" w:rsidR="009622CE" w:rsidRDefault="00821490" w:rsidP="00E72756">
      <w:r>
        <w:tab/>
        <w:t xml:space="preserve">  </w:t>
      </w:r>
      <w:r w:rsidR="00960512">
        <w:t>l</w:t>
      </w:r>
      <w:r>
        <w:t xml:space="preserve">st = [10, 20, ‘Hello’, -10, 30.5] </w:t>
      </w:r>
    </w:p>
    <w:p w14:paraId="5678D11B" w14:textId="7D7A8732" w:rsidR="00821490" w:rsidRDefault="00821490" w:rsidP="00E72756">
      <w:r>
        <w:tab/>
        <w:t xml:space="preserve">  Print(lst)</w:t>
      </w:r>
    </w:p>
    <w:p w14:paraId="45615144" w14:textId="17D18458" w:rsidR="00821490" w:rsidRDefault="00821490" w:rsidP="00821490">
      <w:r>
        <w:tab/>
        <w:t xml:space="preserve">  Print(lst[3])  # indexing o/p: -10</w:t>
      </w:r>
    </w:p>
    <w:p w14:paraId="417781F5" w14:textId="17B601A0" w:rsidR="00821490" w:rsidRDefault="00821490" w:rsidP="00821490">
      <w:r>
        <w:tab/>
        <w:t xml:space="preserve">  Print(lst[3:5])  # slicing o/p: -10, 30.5</w:t>
      </w:r>
    </w:p>
    <w:p w14:paraId="20C16F32" w14:textId="697A7145" w:rsidR="00821490" w:rsidRDefault="00821490" w:rsidP="00821490">
      <w:r>
        <w:tab/>
        <w:t xml:space="preserve">  Print(lst*2)  # repetition o/p:  10, 20, ‘Hello’, -10, 30.5 10, 20, ‘Hello’, -10, 30.5</w:t>
      </w:r>
    </w:p>
    <w:p w14:paraId="0C351506" w14:textId="77777777" w:rsidR="00960512" w:rsidRDefault="00821490" w:rsidP="00821490">
      <w:r>
        <w:tab/>
        <w:t xml:space="preserve">  Print(</w:t>
      </w:r>
      <w:r w:rsidR="00960512">
        <w:t>len(</w:t>
      </w:r>
      <w:r>
        <w:t>lst)</w:t>
      </w:r>
      <w:r w:rsidR="00960512">
        <w:t>)  # length o/p: 5</w:t>
      </w:r>
    </w:p>
    <w:p w14:paraId="683BD566" w14:textId="2DEF228E" w:rsidR="00960512" w:rsidRDefault="00960512" w:rsidP="00821490">
      <w:r>
        <w:t xml:space="preserve">                lst.append(40) # append is used to add elements to the list. </w:t>
      </w:r>
    </w:p>
    <w:p w14:paraId="1414986D" w14:textId="4A899439" w:rsidR="00960512" w:rsidRDefault="00960512" w:rsidP="00960512">
      <w:r>
        <w:t xml:space="preserve"> </w:t>
      </w:r>
      <w:r>
        <w:tab/>
        <w:t xml:space="preserve">  Print(lst)  # </w:t>
      </w:r>
      <w:r w:rsidR="00A466A0">
        <w:t>o/p: 10, 20, ‘Hello’, -10, 30.5, 40</w:t>
      </w:r>
    </w:p>
    <w:p w14:paraId="16774C25" w14:textId="48752AF9" w:rsidR="00A466A0" w:rsidRDefault="00A466A0" w:rsidP="00A466A0">
      <w:r>
        <w:t xml:space="preserve">                lst.remove(10) # remove is used to remove elements to the list.</w:t>
      </w:r>
    </w:p>
    <w:p w14:paraId="79B0D25F" w14:textId="24DCDF74" w:rsidR="00A466A0" w:rsidRDefault="00A466A0" w:rsidP="00A466A0">
      <w:r>
        <w:t xml:space="preserve"> </w:t>
      </w:r>
      <w:r>
        <w:tab/>
        <w:t xml:space="preserve">  Print(lst)  # o/p: 20, ‘Hello’, -10, 30.5, 40</w:t>
      </w:r>
    </w:p>
    <w:p w14:paraId="6F831717" w14:textId="74625186" w:rsidR="00A466A0" w:rsidRDefault="00A466A0" w:rsidP="00A466A0">
      <w:r>
        <w:t xml:space="preserve">                Del(lst[10]) # remove is used to remove elements to the list.</w:t>
      </w:r>
    </w:p>
    <w:p w14:paraId="1319CF5C" w14:textId="77777777" w:rsidR="00A466A0" w:rsidRDefault="00A466A0" w:rsidP="00A466A0">
      <w:r>
        <w:t xml:space="preserve"> </w:t>
      </w:r>
      <w:r>
        <w:tab/>
        <w:t xml:space="preserve">  Print(lst)  # o/p: 20, ‘Hello’, -10, 30.5, 40</w:t>
      </w:r>
    </w:p>
    <w:p w14:paraId="64265D33" w14:textId="77831BC7" w:rsidR="00A466A0" w:rsidRDefault="00A466A0" w:rsidP="00A466A0">
      <w:r>
        <w:t xml:space="preserve">                Lst.clear() # </w:t>
      </w:r>
      <w:r w:rsidR="00EF31F7">
        <w:t>clears</w:t>
      </w:r>
      <w:r>
        <w:t xml:space="preserve"> elements to the list.</w:t>
      </w:r>
    </w:p>
    <w:p w14:paraId="2ED2577A" w14:textId="24C3DE8C" w:rsidR="00A466A0" w:rsidRDefault="00A466A0" w:rsidP="00A466A0">
      <w:r>
        <w:t xml:space="preserve"> </w:t>
      </w:r>
      <w:r>
        <w:tab/>
        <w:t xml:space="preserve">  Print(lst)  # o/p</w:t>
      </w:r>
      <w:r w:rsidR="00EF31F7">
        <w:t>: 0</w:t>
      </w:r>
    </w:p>
    <w:p w14:paraId="098746FA" w14:textId="601C26F3" w:rsidR="00EF31F7" w:rsidRDefault="00EF31F7" w:rsidP="00EF31F7">
      <w:r>
        <w:t xml:space="preserve">                maxl(lst) # finds the maximum element to the list.</w:t>
      </w:r>
    </w:p>
    <w:p w14:paraId="25BA92FA" w14:textId="288124E0" w:rsidR="00EF31F7" w:rsidRDefault="00EF31F7" w:rsidP="00EF31F7">
      <w:r>
        <w:t xml:space="preserve"> </w:t>
      </w:r>
      <w:r>
        <w:tab/>
        <w:t xml:space="preserve">  Print(lst)  # o/p: 40</w:t>
      </w:r>
    </w:p>
    <w:p w14:paraId="118736E0" w14:textId="1612EED9" w:rsidR="00EF31F7" w:rsidRDefault="00EF31F7" w:rsidP="00EF31F7">
      <w:r>
        <w:t xml:space="preserve">                minl(lst) # finds the minimum element to the list.</w:t>
      </w:r>
    </w:p>
    <w:p w14:paraId="0B50DF55" w14:textId="43B9FBB9" w:rsidR="00EF31F7" w:rsidRDefault="00EF31F7" w:rsidP="00EF31F7">
      <w:r>
        <w:t xml:space="preserve"> </w:t>
      </w:r>
      <w:r>
        <w:tab/>
        <w:t xml:space="preserve">  Print(lst)  # o/p: -10</w:t>
      </w:r>
    </w:p>
    <w:p w14:paraId="0FF60139" w14:textId="171C2681" w:rsidR="00EF31F7" w:rsidRDefault="00EF31F7" w:rsidP="00EF31F7">
      <w:r>
        <w:t xml:space="preserve">                lst.insert(3, 99) # used to insert/add elements to the list.</w:t>
      </w:r>
    </w:p>
    <w:p w14:paraId="6B99A5F8" w14:textId="013A3AFC" w:rsidR="00EF31F7" w:rsidRDefault="00EF31F7" w:rsidP="00EF31F7">
      <w:r>
        <w:t xml:space="preserve"> </w:t>
      </w:r>
      <w:r>
        <w:tab/>
        <w:t xml:space="preserve">  Print(lst)  # o/p: 10, 20, ‘Hello’, 99, -10, 30.5, 40</w:t>
      </w:r>
    </w:p>
    <w:p w14:paraId="195BCFE7" w14:textId="50852DB5" w:rsidR="00EF31F7" w:rsidRDefault="00EF31F7" w:rsidP="00EF31F7">
      <w:r>
        <w:t xml:space="preserve">                lst.sort() # arranges the list in ascending order</w:t>
      </w:r>
    </w:p>
    <w:p w14:paraId="72437D6C" w14:textId="34FBC5CB" w:rsidR="00EF31F7" w:rsidRDefault="00EF31F7" w:rsidP="00EF31F7">
      <w:r>
        <w:t xml:space="preserve"> </w:t>
      </w:r>
      <w:r>
        <w:tab/>
        <w:t xml:space="preserve">  Print(lst)  # o/p: -10, 10, 20, 30.5, 40, 99, ‘Hello’ </w:t>
      </w:r>
    </w:p>
    <w:p w14:paraId="275908F3" w14:textId="57F4E2DF" w:rsidR="00EF31F7" w:rsidRDefault="00EF31F7" w:rsidP="00EF31F7">
      <w:r>
        <w:t xml:space="preserve">                lst.sort(reverse=true) # arranges the list in </w:t>
      </w:r>
      <w:r w:rsidR="005C694A">
        <w:t>descending</w:t>
      </w:r>
      <w:r>
        <w:t xml:space="preserve"> order</w:t>
      </w:r>
    </w:p>
    <w:p w14:paraId="1DB9223A" w14:textId="77777777" w:rsidR="00EF31F7" w:rsidRDefault="00EF31F7" w:rsidP="00EF31F7">
      <w:r>
        <w:t xml:space="preserve"> </w:t>
      </w:r>
      <w:r>
        <w:tab/>
        <w:t xml:space="preserve">  Print(lst)  # o/p: -10, 10, 20, 30.5, 40, 99, ‘Hello’ </w:t>
      </w:r>
    </w:p>
    <w:p w14:paraId="515EC0ED" w14:textId="77777777" w:rsidR="005C694A" w:rsidRDefault="005C694A" w:rsidP="00EF31F7"/>
    <w:p w14:paraId="42E018E6" w14:textId="3CB86663" w:rsidR="005C694A" w:rsidRDefault="005C694A" w:rsidP="00EF31F7">
      <w:pPr>
        <w:rPr>
          <w:sz w:val="36"/>
          <w:szCs w:val="36"/>
        </w:rPr>
      </w:pPr>
      <w:r w:rsidRPr="005C694A">
        <w:rPr>
          <w:sz w:val="36"/>
          <w:szCs w:val="36"/>
        </w:rPr>
        <w:t>Tuple:</w:t>
      </w:r>
      <w:r>
        <w:rPr>
          <w:sz w:val="36"/>
          <w:szCs w:val="36"/>
        </w:rPr>
        <w:t xml:space="preserve"> </w:t>
      </w:r>
    </w:p>
    <w:p w14:paraId="1FBBDE27" w14:textId="009039A8" w:rsidR="008356F7" w:rsidRDefault="008356F7" w:rsidP="00EF31F7">
      <w:r>
        <w:rPr>
          <w:sz w:val="36"/>
          <w:szCs w:val="36"/>
        </w:rPr>
        <w:tab/>
      </w:r>
      <w:r w:rsidRPr="008356F7">
        <w:t>It is nothing but a list which cannot be modified</w:t>
      </w:r>
      <w:r>
        <w:t>. It is an immutable list. We use this only when the requirement is read only.</w:t>
      </w:r>
    </w:p>
    <w:p w14:paraId="08497B5A" w14:textId="7917A5B2" w:rsidR="008356F7" w:rsidRDefault="008356F7" w:rsidP="00EF31F7">
      <w:r>
        <w:tab/>
        <w:t>Tuple follows insertion order means which ever order we give it follows the same.</w:t>
      </w:r>
    </w:p>
    <w:p w14:paraId="7D143B54" w14:textId="581EC8AD" w:rsidR="008356F7" w:rsidRDefault="008356F7" w:rsidP="00EF31F7">
      <w:r>
        <w:tab/>
        <w:t>Tuple allows duplicates and different types of elements.</w:t>
      </w:r>
    </w:p>
    <w:p w14:paraId="5FB2B6B9" w14:textId="6622F198" w:rsidR="008356F7" w:rsidRPr="008356F7" w:rsidRDefault="008356F7" w:rsidP="00EF31F7">
      <w:r>
        <w:tab/>
        <w:t>T1 = (1, 2, 3) / t1 = 1, 2, 3 / t1 = 1,</w:t>
      </w:r>
    </w:p>
    <w:p w14:paraId="7EFC066A" w14:textId="5A3FAF9B" w:rsidR="00D71C29" w:rsidRDefault="00D71C29" w:rsidP="00D71C29">
      <w:r>
        <w:tab/>
        <w:t xml:space="preserve"> tpl = (10, 20, ‘Hello’, 10, 30.5)</w:t>
      </w:r>
    </w:p>
    <w:p w14:paraId="258F1D73" w14:textId="22EBB1A6" w:rsidR="00D71C29" w:rsidRDefault="00D71C29" w:rsidP="00D71C29">
      <w:r>
        <w:tab/>
        <w:t xml:space="preserve"> Print(tpl)</w:t>
      </w:r>
    </w:p>
    <w:p w14:paraId="7E6991E0" w14:textId="470AFDB4" w:rsidR="00D71C29" w:rsidRDefault="00D71C29" w:rsidP="00D71C29">
      <w:r>
        <w:tab/>
        <w:t xml:space="preserve"> Print(tpl[3])  # indexing o/p: 10</w:t>
      </w:r>
    </w:p>
    <w:p w14:paraId="43FC6B84" w14:textId="0BB3B869" w:rsidR="00D71C29" w:rsidRDefault="00D71C29" w:rsidP="00D71C29">
      <w:r>
        <w:tab/>
        <w:t xml:space="preserve"> Print(tpl*2)  # repetition o/p:  10, 20, ‘Hello’, 10, 30.5 10, 20, ‘Hello’, 10, 30.5</w:t>
      </w:r>
    </w:p>
    <w:p w14:paraId="3C2B0669" w14:textId="1B7A7947" w:rsidR="00D71C29" w:rsidRDefault="00D71C29" w:rsidP="00D71C29">
      <w:r>
        <w:tab/>
        <w:t xml:space="preserve"> Print(tpl.count(10))  # 2</w:t>
      </w:r>
    </w:p>
    <w:p w14:paraId="59A1D00C" w14:textId="1EB4280F" w:rsidR="00D71C29" w:rsidRDefault="00D71C29" w:rsidP="00D71C29">
      <w:r>
        <w:tab/>
        <w:t xml:space="preserve"> Print(tpl.index(20))  # 1</w:t>
      </w:r>
    </w:p>
    <w:p w14:paraId="15241D71" w14:textId="2FB73766" w:rsidR="00D71C29" w:rsidRDefault="00D71C29" w:rsidP="00D71C29"/>
    <w:p w14:paraId="0F32775E" w14:textId="77777777" w:rsidR="00D71C29" w:rsidRDefault="00D71C29" w:rsidP="00D71C29">
      <w:pPr>
        <w:rPr>
          <w:sz w:val="36"/>
          <w:szCs w:val="36"/>
        </w:rPr>
      </w:pPr>
      <w:r>
        <w:rPr>
          <w:sz w:val="36"/>
          <w:szCs w:val="36"/>
        </w:rPr>
        <w:t>S</w:t>
      </w:r>
      <w:r w:rsidRPr="005C694A">
        <w:rPr>
          <w:sz w:val="36"/>
          <w:szCs w:val="36"/>
        </w:rPr>
        <w:t>e</w:t>
      </w:r>
      <w:r>
        <w:rPr>
          <w:sz w:val="36"/>
          <w:szCs w:val="36"/>
        </w:rPr>
        <w:t>t</w:t>
      </w:r>
      <w:r w:rsidRPr="005C694A">
        <w:rPr>
          <w:sz w:val="36"/>
          <w:szCs w:val="36"/>
        </w:rPr>
        <w:t>:</w:t>
      </w:r>
    </w:p>
    <w:p w14:paraId="578809D9" w14:textId="4E71934C" w:rsidR="00D71C29" w:rsidRDefault="00D71C29" w:rsidP="00D71C29">
      <w:r>
        <w:rPr>
          <w:sz w:val="36"/>
          <w:szCs w:val="36"/>
        </w:rPr>
        <w:tab/>
      </w:r>
      <w:r w:rsidR="003B705F" w:rsidRPr="003B705F">
        <w:t xml:space="preserve">Collection of data types that </w:t>
      </w:r>
      <w:r w:rsidR="003B705F">
        <w:t>cannot be ordered, cannot perform indexing or slicing or reputation.</w:t>
      </w:r>
    </w:p>
    <w:p w14:paraId="2FCB70EE" w14:textId="77777777" w:rsidR="006A1476" w:rsidRDefault="006A1476" w:rsidP="00D71C29"/>
    <w:p w14:paraId="781A1B60" w14:textId="68F733EC" w:rsidR="006A1476" w:rsidRPr="00EA73C9" w:rsidRDefault="006A1476" w:rsidP="00D71C29">
      <w:pPr>
        <w:rPr>
          <w:sz w:val="36"/>
          <w:szCs w:val="36"/>
        </w:rPr>
      </w:pPr>
      <w:r w:rsidRPr="00EA73C9">
        <w:rPr>
          <w:sz w:val="36"/>
          <w:szCs w:val="36"/>
        </w:rPr>
        <w:t>Range:</w:t>
      </w:r>
    </w:p>
    <w:p w14:paraId="1CAE5225" w14:textId="475747E1" w:rsidR="006A1476" w:rsidRDefault="006A1476" w:rsidP="00D71C29">
      <w:r>
        <w:tab/>
        <w:t>r = range(5)</w:t>
      </w:r>
    </w:p>
    <w:p w14:paraId="5812E055" w14:textId="0370354B" w:rsidR="006A1476" w:rsidRDefault="006A1476" w:rsidP="00D71C29">
      <w:r>
        <w:tab/>
        <w:t>for i in r:</w:t>
      </w:r>
    </w:p>
    <w:p w14:paraId="10033D9C" w14:textId="0D9690F4" w:rsidR="006A1476" w:rsidRDefault="006A1476" w:rsidP="00D71C29">
      <w:r>
        <w:tab/>
        <w:t xml:space="preserve">    Print(i) # o/p: 0, 1, 2, 3, 4</w:t>
      </w:r>
    </w:p>
    <w:p w14:paraId="71FB12BA" w14:textId="77777777" w:rsidR="006A1476" w:rsidRDefault="006A1476" w:rsidP="00D71C29"/>
    <w:p w14:paraId="500D03FA" w14:textId="1F544C68" w:rsidR="006A1476" w:rsidRDefault="006A1476" w:rsidP="006A1476">
      <w:r>
        <w:tab/>
        <w:t>r = range(1,6)</w:t>
      </w:r>
    </w:p>
    <w:p w14:paraId="1E5E71B4" w14:textId="77777777" w:rsidR="006A1476" w:rsidRDefault="006A1476" w:rsidP="006A1476">
      <w:r>
        <w:tab/>
        <w:t>for i in r:</w:t>
      </w:r>
    </w:p>
    <w:p w14:paraId="283CBEBD" w14:textId="6363B7F1" w:rsidR="006A1476" w:rsidRPr="003B705F" w:rsidRDefault="006A1476" w:rsidP="006A1476">
      <w:r>
        <w:tab/>
        <w:t xml:space="preserve">    Print(i) # o/p: 1, 2, 3, 4, 5</w:t>
      </w:r>
    </w:p>
    <w:p w14:paraId="7CF14C67" w14:textId="77777777" w:rsidR="006A1476" w:rsidRDefault="006A1476" w:rsidP="00D71C29"/>
    <w:p w14:paraId="00ECAA1F" w14:textId="4D8EB81C" w:rsidR="006A1476" w:rsidRDefault="006A1476" w:rsidP="006A1476">
      <w:r>
        <w:tab/>
        <w:t>r = range(1, 15, 3)</w:t>
      </w:r>
    </w:p>
    <w:p w14:paraId="12470DEE" w14:textId="77777777" w:rsidR="006A1476" w:rsidRDefault="006A1476" w:rsidP="006A1476">
      <w:r>
        <w:tab/>
        <w:t>for i in r:</w:t>
      </w:r>
    </w:p>
    <w:p w14:paraId="4AEE0C73" w14:textId="2D67C9F7" w:rsidR="006A1476" w:rsidRDefault="006A1476" w:rsidP="006A1476">
      <w:r>
        <w:tab/>
        <w:t xml:space="preserve">    Print(i) # o/p: 1, 4, 7, 10, 13</w:t>
      </w:r>
    </w:p>
    <w:p w14:paraId="0F28E048" w14:textId="77777777" w:rsidR="00EA73C9" w:rsidRDefault="00EA73C9" w:rsidP="006A1476"/>
    <w:p w14:paraId="33D0482D" w14:textId="7C34A0A0" w:rsidR="00EA73C9" w:rsidRPr="00EA73C9" w:rsidRDefault="00EA73C9" w:rsidP="00EA73C9">
      <w:pPr>
        <w:rPr>
          <w:sz w:val="36"/>
          <w:szCs w:val="36"/>
        </w:rPr>
      </w:pPr>
      <w:r>
        <w:rPr>
          <w:sz w:val="36"/>
          <w:szCs w:val="36"/>
        </w:rPr>
        <w:t>Bytes and Bytearray</w:t>
      </w:r>
      <w:r w:rsidRPr="00EA73C9">
        <w:rPr>
          <w:sz w:val="36"/>
          <w:szCs w:val="36"/>
        </w:rPr>
        <w:t>:</w:t>
      </w:r>
    </w:p>
    <w:p w14:paraId="586DC295" w14:textId="492C3A76" w:rsidR="00EA73C9" w:rsidRDefault="00EA73C9" w:rsidP="00EA73C9">
      <w:r>
        <w:tab/>
        <w:t>lst = [10, 20, 30, 234]  # The maximum value of byte is 255.</w:t>
      </w:r>
    </w:p>
    <w:p w14:paraId="05CEBEFA" w14:textId="23831BD6" w:rsidR="00EA73C9" w:rsidRDefault="00EA73C9" w:rsidP="00EA73C9">
      <w:r>
        <w:tab/>
        <w:t>Print(type(lst)) # &lt;class list&gt;</w:t>
      </w:r>
    </w:p>
    <w:p w14:paraId="67811F0F" w14:textId="7BBCFDE3" w:rsidR="00EA73C9" w:rsidRDefault="00EA73C9" w:rsidP="00EA73C9">
      <w:r>
        <w:tab/>
        <w:t xml:space="preserve">b = bytes(lst)    </w:t>
      </w:r>
    </w:p>
    <w:p w14:paraId="5F918306" w14:textId="266B8529" w:rsidR="00EA73C9" w:rsidRDefault="00EA73C9" w:rsidP="00EA73C9">
      <w:r>
        <w:tab/>
        <w:t>Print(type(b)) # &lt;class bytes&gt;</w:t>
      </w:r>
    </w:p>
    <w:p w14:paraId="7ABACCC7" w14:textId="44B36BBA" w:rsidR="00EA73C9" w:rsidRDefault="00EA73C9" w:rsidP="00EA73C9">
      <w:r>
        <w:tab/>
        <w:t>We cannot perform or add elements to bytes. Slicing and Repetition is not allowed.</w:t>
      </w:r>
    </w:p>
    <w:p w14:paraId="0BCE513E" w14:textId="7F087BA4" w:rsidR="00EA73C9" w:rsidRPr="003B705F" w:rsidRDefault="00EA73C9" w:rsidP="00EA73C9">
      <w:r>
        <w:tab/>
        <w:t>b1 = bytearray(lst)</w:t>
      </w:r>
    </w:p>
    <w:p w14:paraId="482F6AEA" w14:textId="229A4E71" w:rsidR="00EA73C9" w:rsidRDefault="00EA73C9" w:rsidP="00EA73C9">
      <w:r>
        <w:tab/>
        <w:t>Print(type(b1)) # &lt;class bytearray&gt;</w:t>
      </w:r>
    </w:p>
    <w:p w14:paraId="5FE12F11" w14:textId="0F8AA19B" w:rsidR="00EA73C9" w:rsidRDefault="00EA73C9" w:rsidP="00EA73C9">
      <w:r>
        <w:tab/>
        <w:t>We can perform and modify elements to bytearray. Slicing and Repetition is not allowed.</w:t>
      </w:r>
    </w:p>
    <w:p w14:paraId="0C0FEC46" w14:textId="77777777" w:rsidR="00E629FB" w:rsidRDefault="00E629FB" w:rsidP="00EA73C9"/>
    <w:p w14:paraId="30366070" w14:textId="0BA14351" w:rsidR="00E629FB" w:rsidRPr="002D2A75" w:rsidRDefault="00E629FB" w:rsidP="00EA73C9">
      <w:pPr>
        <w:rPr>
          <w:sz w:val="36"/>
          <w:szCs w:val="36"/>
        </w:rPr>
      </w:pPr>
      <w:r w:rsidRPr="002D2A75">
        <w:rPr>
          <w:sz w:val="36"/>
          <w:szCs w:val="36"/>
        </w:rPr>
        <w:t xml:space="preserve">Dictionary: </w:t>
      </w:r>
    </w:p>
    <w:p w14:paraId="4E02A020" w14:textId="12FE1A70" w:rsidR="00E629FB" w:rsidRDefault="00E629FB" w:rsidP="00EA73C9">
      <w:r>
        <w:tab/>
        <w:t>They are represented as key and value pairs.</w:t>
      </w:r>
    </w:p>
    <w:p w14:paraId="3FD11CD1" w14:textId="65307D39" w:rsidR="00E629FB" w:rsidRDefault="00E629FB" w:rsidP="00EA73C9">
      <w:r>
        <w:tab/>
        <w:t>dict = {1:”John”, 2:”Bob”, 3:”Bill”}</w:t>
      </w:r>
    </w:p>
    <w:p w14:paraId="22F889EF" w14:textId="7F006680" w:rsidR="00EA73C9" w:rsidRDefault="00E629FB" w:rsidP="006A1476">
      <w:r>
        <w:tab/>
        <w:t>print(dict) # 1:”John”, 2:”Bob”, 3:”Bill”</w:t>
      </w:r>
    </w:p>
    <w:p w14:paraId="506F53CF" w14:textId="52A8B874" w:rsidR="00E629FB" w:rsidRDefault="00E629FB" w:rsidP="006A1476">
      <w:r>
        <w:tab/>
        <w:t>print(dict.items())  dict.items(1:”John”, 2:”Bob”, 3:”Bill”)</w:t>
      </w:r>
    </w:p>
    <w:p w14:paraId="3065B42D" w14:textId="69A101AC" w:rsidR="00E629FB" w:rsidRDefault="00E629FB" w:rsidP="006A1476">
      <w:r>
        <w:tab/>
        <w:t>k = dict.keys()</w:t>
      </w:r>
    </w:p>
    <w:p w14:paraId="433B65F7" w14:textId="7F37D07F" w:rsidR="00E629FB" w:rsidRPr="003B705F" w:rsidRDefault="00E629FB" w:rsidP="006A1476">
      <w:r>
        <w:tab/>
        <w:t>for i in k: print(i)  # 1, 2, 3</w:t>
      </w:r>
    </w:p>
    <w:p w14:paraId="10330C3C" w14:textId="29172086" w:rsidR="00E629FB" w:rsidRDefault="00E629FB" w:rsidP="00E629FB">
      <w:r>
        <w:tab/>
        <w:t>v = dict.values()   # John, Bob, Bill</w:t>
      </w:r>
    </w:p>
    <w:p w14:paraId="11692075" w14:textId="3B14A16E" w:rsidR="00E629FB" w:rsidRPr="003B705F" w:rsidRDefault="00E629FB" w:rsidP="00E629FB">
      <w:r>
        <w:tab/>
        <w:t xml:space="preserve">for i in v: print(i) </w:t>
      </w:r>
    </w:p>
    <w:p w14:paraId="774784ED" w14:textId="3EABB841" w:rsidR="00E629FB" w:rsidRDefault="00E629FB" w:rsidP="00E629FB">
      <w:r>
        <w:tab/>
        <w:t>print(dict[3])  # Bill</w:t>
      </w:r>
    </w:p>
    <w:p w14:paraId="2D663DC4" w14:textId="77777777" w:rsidR="00BE2B9A" w:rsidRDefault="00E629FB" w:rsidP="00E629FB">
      <w:r>
        <w:tab/>
      </w:r>
      <w:r w:rsidR="00BE2B9A">
        <w:t>del dict[2]</w:t>
      </w:r>
    </w:p>
    <w:p w14:paraId="0DC3668C" w14:textId="5775B9C3" w:rsidR="00E629FB" w:rsidRPr="003B705F" w:rsidRDefault="00E629FB" w:rsidP="00BE2B9A">
      <w:pPr>
        <w:ind w:firstLine="720"/>
      </w:pPr>
      <w:r>
        <w:t>print(</w:t>
      </w:r>
      <w:r w:rsidR="00BE2B9A">
        <w:t>dict</w:t>
      </w:r>
      <w:r>
        <w:t>)</w:t>
      </w:r>
      <w:r w:rsidR="00BE2B9A">
        <w:t xml:space="preserve">  # 1:”John”, 3:”Bill”)</w:t>
      </w:r>
    </w:p>
    <w:p w14:paraId="4FA67245" w14:textId="77777777" w:rsidR="00297846" w:rsidRDefault="00297846" w:rsidP="00EF31F7"/>
    <w:p w14:paraId="5C2E381E" w14:textId="73C4A7A0" w:rsidR="00297846" w:rsidRPr="007769FF" w:rsidRDefault="00297846" w:rsidP="00EF31F7">
      <w:pPr>
        <w:rPr>
          <w:sz w:val="36"/>
          <w:szCs w:val="36"/>
        </w:rPr>
      </w:pPr>
      <w:r w:rsidRPr="007769FF">
        <w:rPr>
          <w:sz w:val="36"/>
          <w:szCs w:val="36"/>
        </w:rPr>
        <w:t xml:space="preserve">Immutability: </w:t>
      </w:r>
    </w:p>
    <w:p w14:paraId="10EF5021" w14:textId="77777777" w:rsidR="00297846" w:rsidRDefault="00297846" w:rsidP="00EF31F7">
      <w:r>
        <w:tab/>
        <w:t>It is the concept of allocating memory locations to the values stores in variables.</w:t>
      </w:r>
    </w:p>
    <w:p w14:paraId="3B908A28" w14:textId="0DEB1D3A" w:rsidR="00297846" w:rsidRDefault="00297846" w:rsidP="00297846">
      <w:pPr>
        <w:ind w:firstLine="720"/>
      </w:pPr>
      <w:r>
        <w:t>If 2 variables are having same value, they will be allocated to same memory location.</w:t>
      </w:r>
    </w:p>
    <w:p w14:paraId="1ED5819D" w14:textId="3E408A23" w:rsidR="00297846" w:rsidRDefault="00297846" w:rsidP="00297846">
      <w:pPr>
        <w:ind w:firstLine="720"/>
      </w:pPr>
      <w:r>
        <w:t>If 2 variables are having different value, they will be allocated to different memory location</w:t>
      </w:r>
      <w:r w:rsidR="00F35543">
        <w:t xml:space="preserve">. </w:t>
      </w:r>
    </w:p>
    <w:p w14:paraId="3EF2DE4F" w14:textId="77777777" w:rsidR="00EF31F7" w:rsidRDefault="00EF31F7" w:rsidP="00A466A0"/>
    <w:p w14:paraId="37D386D0" w14:textId="031E03F3" w:rsidR="00821490" w:rsidRPr="00ED3F51" w:rsidRDefault="00ED3F51" w:rsidP="00821490">
      <w:pPr>
        <w:rPr>
          <w:sz w:val="36"/>
          <w:szCs w:val="36"/>
        </w:rPr>
      </w:pPr>
      <w:r w:rsidRPr="00ED3F51">
        <w:rPr>
          <w:sz w:val="36"/>
          <w:szCs w:val="36"/>
        </w:rPr>
        <w:t xml:space="preserve">Constants: </w:t>
      </w:r>
    </w:p>
    <w:p w14:paraId="3C07E3B6" w14:textId="15B79409" w:rsidR="00ED3F51" w:rsidRDefault="00ED3F51" w:rsidP="00E72756">
      <w:r>
        <w:tab/>
        <w:t>In Python there is any no particular keyword for declaring a constant. We will be declaring a constant by writing them in capital letters.</w:t>
      </w:r>
    </w:p>
    <w:p w14:paraId="0A7DD281" w14:textId="77777777" w:rsidR="00ED3F51" w:rsidRDefault="00ED3F51" w:rsidP="00E72756"/>
    <w:p w14:paraId="13207079" w14:textId="442EC527" w:rsidR="00ED3F51" w:rsidRPr="00ED3F51" w:rsidRDefault="00ED3F51" w:rsidP="00ED3F51">
      <w:pPr>
        <w:rPr>
          <w:sz w:val="36"/>
          <w:szCs w:val="36"/>
        </w:rPr>
      </w:pPr>
      <w:r>
        <w:rPr>
          <w:sz w:val="36"/>
          <w:szCs w:val="36"/>
        </w:rPr>
        <w:t>Escape Characters</w:t>
      </w:r>
      <w:r w:rsidRPr="00ED3F51">
        <w:rPr>
          <w:sz w:val="36"/>
          <w:szCs w:val="36"/>
        </w:rPr>
        <w:t xml:space="preserve">: </w:t>
      </w:r>
    </w:p>
    <w:p w14:paraId="5E879025" w14:textId="57FF9632" w:rsidR="00ED3F51" w:rsidRDefault="00ED3F51" w:rsidP="00ED3F51">
      <w:r>
        <w:tab/>
        <w:t>\n – for new line</w:t>
      </w:r>
    </w:p>
    <w:p w14:paraId="2A58F11F" w14:textId="17D78ACF" w:rsidR="00ED3F51" w:rsidRDefault="00ED3F51" w:rsidP="00ED3F51">
      <w:r>
        <w:tab/>
        <w:t>\t – tab space will be added</w:t>
      </w:r>
    </w:p>
    <w:p w14:paraId="49784DDC" w14:textId="3CD33930" w:rsidR="00ED3F51" w:rsidRDefault="00ED3F51" w:rsidP="00ED3F51">
      <w:r>
        <w:tab/>
        <w:t>To print a string within single quotes or double quotes:</w:t>
      </w:r>
    </w:p>
    <w:p w14:paraId="24F6D514" w14:textId="489AFE35" w:rsidR="00ED3F51" w:rsidRDefault="00ED3F51" w:rsidP="00ED3F51">
      <w:r>
        <w:tab/>
      </w:r>
      <w:r>
        <w:tab/>
        <w:t>Single quotes: Print(“You are ‘awesome’”)  # You are ‘awesome’</w:t>
      </w:r>
    </w:p>
    <w:p w14:paraId="7A5087DE" w14:textId="778C850B" w:rsidR="00ED3F51" w:rsidRDefault="00ED3F51" w:rsidP="00ED3F51">
      <w:r>
        <w:tab/>
      </w:r>
      <w:r>
        <w:tab/>
        <w:t>Double quotes: Print(“You are \“awesome\””)  # You are “awesome”</w:t>
      </w:r>
    </w:p>
    <w:p w14:paraId="64D8ED88" w14:textId="1F494441" w:rsidR="00ED3F51" w:rsidRDefault="00ED3F51" w:rsidP="00ED3F51">
      <w:r>
        <w:tab/>
      </w:r>
      <w:r>
        <w:tab/>
        <w:t>Backward slash: Print(“You are \\awesome\\”)  # You are \awesome\</w:t>
      </w:r>
    </w:p>
    <w:p w14:paraId="3A257AAF" w14:textId="77777777" w:rsidR="00821490" w:rsidRDefault="00821490" w:rsidP="00E72756"/>
    <w:p w14:paraId="0691A537" w14:textId="77777777" w:rsidR="00821490" w:rsidRDefault="00821490" w:rsidP="00E72756"/>
    <w:p w14:paraId="440EFF55" w14:textId="4EBF84D5" w:rsidR="00475804" w:rsidRPr="00802821" w:rsidRDefault="00475804" w:rsidP="00E72756">
      <w:pPr>
        <w:rPr>
          <w:sz w:val="36"/>
          <w:szCs w:val="36"/>
        </w:rPr>
      </w:pPr>
      <w:r w:rsidRPr="00802821">
        <w:rPr>
          <w:sz w:val="36"/>
          <w:szCs w:val="36"/>
        </w:rPr>
        <w:t>Operators:</w:t>
      </w:r>
    </w:p>
    <w:p w14:paraId="2AC8483F" w14:textId="77777777" w:rsidR="00475804" w:rsidRDefault="00475804" w:rsidP="00475804">
      <w:r>
        <w:tab/>
        <w:t>Example:</w:t>
      </w:r>
    </w:p>
    <w:p w14:paraId="7CB828CF" w14:textId="77777777" w:rsidR="00475804" w:rsidRDefault="00475804" w:rsidP="00475804">
      <w:pPr>
        <w:ind w:left="720" w:firstLine="720"/>
      </w:pPr>
      <w:r>
        <w:t>A=10, B=5</w:t>
      </w:r>
    </w:p>
    <w:p w14:paraId="2FB7AF52" w14:textId="2F4C6F84" w:rsidR="00475804" w:rsidRDefault="00475804" w:rsidP="00475804">
      <w:pPr>
        <w:ind w:left="720" w:firstLine="720"/>
      </w:pPr>
      <w:r>
        <w:t>Print(Addition: , a+b)  # addition of a &amp; b is 15</w:t>
      </w:r>
    </w:p>
    <w:p w14:paraId="7FBF8450" w14:textId="6632DF1E" w:rsidR="00475804" w:rsidRDefault="00475804" w:rsidP="00475804">
      <w:pPr>
        <w:ind w:left="720" w:firstLine="720"/>
      </w:pPr>
      <w:r>
        <w:t>Print(Subtraction: , a-b)  # Subtraction of a &amp; b is 5</w:t>
      </w:r>
    </w:p>
    <w:p w14:paraId="37C3B3CE" w14:textId="00CE1333" w:rsidR="00475804" w:rsidRDefault="00475804" w:rsidP="00475804">
      <w:pPr>
        <w:ind w:left="720" w:firstLine="720"/>
      </w:pPr>
      <w:r>
        <w:t>Print(Mul: , a*b) # Multiplication of a &amp; b is 50</w:t>
      </w:r>
    </w:p>
    <w:p w14:paraId="76F6CF30" w14:textId="329B6201" w:rsidR="00475804" w:rsidRDefault="00475804" w:rsidP="00475804">
      <w:pPr>
        <w:ind w:left="720" w:firstLine="720"/>
      </w:pPr>
      <w:r>
        <w:t>Print(Div: , a/b)</w:t>
      </w:r>
      <w:r w:rsidRPr="00475804">
        <w:t xml:space="preserve"> </w:t>
      </w:r>
      <w:r>
        <w:t xml:space="preserve"> # Division of a &amp; b is 2</w:t>
      </w:r>
      <w:r w:rsidR="005F647A">
        <w:t>.0</w:t>
      </w:r>
    </w:p>
    <w:p w14:paraId="6D399CF2" w14:textId="6BD1A976" w:rsidR="00475804" w:rsidRDefault="00475804" w:rsidP="00475804">
      <w:pPr>
        <w:ind w:left="720" w:firstLine="720"/>
      </w:pPr>
      <w:r>
        <w:t>Print(Mod: , a%b)  # Modulus of a &amp; b is 0</w:t>
      </w:r>
    </w:p>
    <w:p w14:paraId="7EACEBD8" w14:textId="07BAB485" w:rsidR="00475804" w:rsidRDefault="00475804" w:rsidP="00475804">
      <w:pPr>
        <w:ind w:left="720" w:firstLine="720"/>
      </w:pPr>
      <w:r>
        <w:t>Print(Pow: , a**b)</w:t>
      </w:r>
      <w:r w:rsidRPr="00475804">
        <w:t xml:space="preserve"> </w:t>
      </w:r>
      <w:r>
        <w:t xml:space="preserve"> # </w:t>
      </w:r>
      <w:r w:rsidR="005F647A">
        <w:t>Exponent</w:t>
      </w:r>
      <w:r>
        <w:t xml:space="preserve"> of a &amp; b is </w:t>
      </w:r>
      <w:r w:rsidR="005F647A">
        <w:t>100,000</w:t>
      </w:r>
    </w:p>
    <w:p w14:paraId="1327835B" w14:textId="01DFF480" w:rsidR="00475804" w:rsidRDefault="00475804" w:rsidP="00475804">
      <w:pPr>
        <w:ind w:left="720" w:firstLine="720"/>
      </w:pPr>
      <w:r>
        <w:t xml:space="preserve">Print(Floor div: , a//b)  # </w:t>
      </w:r>
      <w:r w:rsidR="005F647A">
        <w:t>Floor Division</w:t>
      </w:r>
      <w:r>
        <w:t xml:space="preserve"> of a &amp; b is </w:t>
      </w:r>
      <w:r w:rsidR="005F647A">
        <w:t>2</w:t>
      </w:r>
    </w:p>
    <w:p w14:paraId="48AB8C7F" w14:textId="77777777" w:rsidR="00CB64B9" w:rsidRDefault="00CB64B9" w:rsidP="00E72756"/>
    <w:p w14:paraId="59A19858" w14:textId="77777777" w:rsidR="00CB64B9" w:rsidRDefault="00CB64B9" w:rsidP="00E72756"/>
    <w:p w14:paraId="5840ED73" w14:textId="275E5C09" w:rsidR="00821490" w:rsidRPr="00802821" w:rsidRDefault="00CB64B9" w:rsidP="00802821">
      <w:pPr>
        <w:ind w:firstLine="720"/>
        <w:rPr>
          <w:sz w:val="28"/>
          <w:szCs w:val="28"/>
        </w:rPr>
      </w:pPr>
      <w:r w:rsidRPr="00802821">
        <w:rPr>
          <w:sz w:val="28"/>
          <w:szCs w:val="28"/>
        </w:rPr>
        <w:t>Assignment operator:</w:t>
      </w:r>
    </w:p>
    <w:p w14:paraId="3E21D122" w14:textId="6AD9CE25" w:rsidR="00CB64B9" w:rsidRDefault="00802821" w:rsidP="00E72756">
      <w:r>
        <w:tab/>
      </w:r>
      <w:r w:rsidR="00CB64B9">
        <w:tab/>
        <w:t xml:space="preserve">= </w:t>
      </w:r>
      <w:r>
        <w:t>is an assignment operator and it assigns value on the right-hand side to the variable on the left hand side.</w:t>
      </w:r>
    </w:p>
    <w:p w14:paraId="0390694A" w14:textId="130A8662" w:rsidR="00802821" w:rsidRDefault="00802821" w:rsidP="00E72756">
      <w:r>
        <w:tab/>
      </w:r>
      <w:r>
        <w:tab/>
        <w:t xml:space="preserve">A = 10;   A = x+y;   </w:t>
      </w:r>
    </w:p>
    <w:p w14:paraId="65EC0EB9" w14:textId="77777777" w:rsidR="00083EB1" w:rsidRDefault="00083EB1" w:rsidP="00E72756"/>
    <w:p w14:paraId="6C44E93E" w14:textId="7FABF72C" w:rsidR="00802821" w:rsidRDefault="00802821" w:rsidP="00083EB1">
      <w:pPr>
        <w:ind w:firstLine="720"/>
      </w:pPr>
      <w:r w:rsidRPr="00083EB1">
        <w:rPr>
          <w:sz w:val="28"/>
          <w:szCs w:val="28"/>
        </w:rPr>
        <w:t>Compound athematic operators</w:t>
      </w:r>
      <w:r>
        <w:t xml:space="preserve">:  A+=X --&gt; A = A+X </w:t>
      </w:r>
      <w:r w:rsidR="00675AAF">
        <w:t>; A-=X; A*=X;</w:t>
      </w:r>
      <w:r w:rsidR="00675AAF" w:rsidRPr="00675AAF">
        <w:t xml:space="preserve"> </w:t>
      </w:r>
      <w:r w:rsidR="00675AAF">
        <w:t>A/=X;</w:t>
      </w:r>
      <w:r w:rsidR="00675AAF" w:rsidRPr="00675AAF">
        <w:t xml:space="preserve"> </w:t>
      </w:r>
      <w:r w:rsidR="00675AAF">
        <w:t>A//=X;</w:t>
      </w:r>
      <w:r w:rsidR="00675AAF" w:rsidRPr="00675AAF">
        <w:t xml:space="preserve"> </w:t>
      </w:r>
      <w:r w:rsidR="00675AAF">
        <w:t>A**=X;</w:t>
      </w:r>
      <w:r w:rsidR="00675AAF" w:rsidRPr="00675AAF">
        <w:t xml:space="preserve"> </w:t>
      </w:r>
      <w:r w:rsidR="00675AAF">
        <w:t>A%=X</w:t>
      </w:r>
    </w:p>
    <w:p w14:paraId="0D8B2D38" w14:textId="07BC360E" w:rsidR="00675AAF" w:rsidRDefault="00675AAF" w:rsidP="00802821">
      <w:pPr>
        <w:ind w:left="720" w:firstLine="720"/>
      </w:pPr>
      <w:r>
        <w:t>A=B=C=10</w:t>
      </w:r>
    </w:p>
    <w:p w14:paraId="74CA8CD3" w14:textId="3317DDC0" w:rsidR="00675AAF" w:rsidRDefault="00675AAF" w:rsidP="00802821">
      <w:pPr>
        <w:ind w:left="720" w:firstLine="720"/>
      </w:pPr>
      <w:r>
        <w:t>Print(A,B,C) # A=10, B=10, C=10</w:t>
      </w:r>
    </w:p>
    <w:p w14:paraId="461DB664" w14:textId="27706054" w:rsidR="00675AAF" w:rsidRDefault="00675AAF" w:rsidP="00802821">
      <w:pPr>
        <w:ind w:left="720" w:firstLine="720"/>
      </w:pPr>
      <w:r>
        <w:t>X,Y=10,5</w:t>
      </w:r>
    </w:p>
    <w:p w14:paraId="47220F98" w14:textId="69F62ACB" w:rsidR="00675AAF" w:rsidRDefault="00675AAF" w:rsidP="00802821">
      <w:pPr>
        <w:ind w:left="720" w:firstLine="720"/>
      </w:pPr>
      <w:r>
        <w:t>X+=Y</w:t>
      </w:r>
    </w:p>
    <w:p w14:paraId="2BE97116" w14:textId="09936F7A" w:rsidR="00675AAF" w:rsidRDefault="00675AAF" w:rsidP="00802821">
      <w:pPr>
        <w:ind w:left="720" w:firstLine="720"/>
      </w:pPr>
      <w:r>
        <w:t>Print(X) # o/p: X=15</w:t>
      </w:r>
    </w:p>
    <w:p w14:paraId="3F140E78" w14:textId="77777777" w:rsidR="00083EB1" w:rsidRDefault="00083EB1" w:rsidP="00802821">
      <w:pPr>
        <w:ind w:left="720" w:firstLine="720"/>
      </w:pPr>
    </w:p>
    <w:p w14:paraId="2809FD33" w14:textId="1460DA18" w:rsidR="00083EB1" w:rsidRDefault="00083EB1" w:rsidP="00083EB1">
      <w:pPr>
        <w:rPr>
          <w:sz w:val="28"/>
          <w:szCs w:val="28"/>
        </w:rPr>
      </w:pPr>
      <w:r>
        <w:tab/>
      </w:r>
      <w:r w:rsidRPr="00083EB1">
        <w:rPr>
          <w:sz w:val="28"/>
          <w:szCs w:val="28"/>
        </w:rPr>
        <w:t>Comparison operators:</w:t>
      </w:r>
      <w:r>
        <w:rPr>
          <w:sz w:val="28"/>
          <w:szCs w:val="28"/>
        </w:rPr>
        <w:t xml:space="preserve"> </w:t>
      </w:r>
    </w:p>
    <w:p w14:paraId="0428001D" w14:textId="0E3E032B" w:rsidR="00083EB1" w:rsidRPr="00B80AE4" w:rsidRDefault="00083EB1" w:rsidP="00083EB1"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80AE4">
        <w:t>X = 10, Y = 5</w:t>
      </w:r>
    </w:p>
    <w:p w14:paraId="7A707383" w14:textId="15DBEF01" w:rsidR="00083EB1" w:rsidRPr="00B80AE4" w:rsidRDefault="00083EB1" w:rsidP="00083EB1">
      <w:r w:rsidRPr="00B80AE4">
        <w:t xml:space="preserve"> </w:t>
      </w:r>
      <w:r w:rsidRPr="00B80AE4">
        <w:tab/>
      </w:r>
      <w:r w:rsidRPr="00B80AE4">
        <w:tab/>
        <w:t>Print(X==Y) # False</w:t>
      </w:r>
    </w:p>
    <w:p w14:paraId="3F5C3942" w14:textId="4157D53D" w:rsidR="00083EB1" w:rsidRPr="00B80AE4" w:rsidRDefault="00083EB1" w:rsidP="00083EB1">
      <w:r w:rsidRPr="00B80AE4">
        <w:tab/>
      </w:r>
      <w:r w:rsidRPr="00B80AE4">
        <w:tab/>
        <w:t>Print(X!=Y) # True</w:t>
      </w:r>
    </w:p>
    <w:p w14:paraId="672CDE62" w14:textId="7A5F7F3B" w:rsidR="00083EB1" w:rsidRPr="00B80AE4" w:rsidRDefault="00083EB1" w:rsidP="00083EB1">
      <w:r w:rsidRPr="00B80AE4">
        <w:tab/>
      </w:r>
      <w:r w:rsidRPr="00B80AE4">
        <w:tab/>
        <w:t>Print(X&gt;=Y) # True</w:t>
      </w:r>
    </w:p>
    <w:p w14:paraId="2E3A7B5F" w14:textId="0A79FF9E" w:rsidR="00083EB1" w:rsidRPr="00B80AE4" w:rsidRDefault="00083EB1" w:rsidP="00083EB1">
      <w:r w:rsidRPr="00B80AE4">
        <w:tab/>
      </w:r>
      <w:r w:rsidRPr="00B80AE4">
        <w:tab/>
        <w:t>Print(X&lt;=Y) # False</w:t>
      </w:r>
    </w:p>
    <w:p w14:paraId="39A96D9A" w14:textId="078827DC" w:rsidR="00083EB1" w:rsidRPr="00B80AE4" w:rsidRDefault="00083EB1" w:rsidP="00083EB1">
      <w:r w:rsidRPr="00B80AE4">
        <w:tab/>
      </w:r>
      <w:r w:rsidRPr="00B80AE4">
        <w:tab/>
        <w:t>Print(X&gt;Y) # True</w:t>
      </w:r>
    </w:p>
    <w:p w14:paraId="4A1FF8E1" w14:textId="347F7FA1" w:rsidR="00083EB1" w:rsidRDefault="00083EB1" w:rsidP="00083EB1">
      <w:r w:rsidRPr="00B80AE4">
        <w:tab/>
      </w:r>
      <w:r w:rsidRPr="00B80AE4">
        <w:tab/>
        <w:t>Print(X&lt;Y) # False</w:t>
      </w:r>
    </w:p>
    <w:p w14:paraId="18E1AA8A" w14:textId="77777777" w:rsidR="00B80AE4" w:rsidRDefault="00B80AE4" w:rsidP="00083EB1"/>
    <w:p w14:paraId="596843BD" w14:textId="1852AA23" w:rsidR="00B80AE4" w:rsidRDefault="00B80AE4" w:rsidP="00B80AE4">
      <w:pPr>
        <w:rPr>
          <w:sz w:val="28"/>
          <w:szCs w:val="28"/>
        </w:rPr>
      </w:pPr>
      <w:r>
        <w:tab/>
      </w:r>
      <w:r>
        <w:rPr>
          <w:sz w:val="28"/>
          <w:szCs w:val="28"/>
        </w:rPr>
        <w:t>Logical</w:t>
      </w:r>
      <w:r w:rsidRPr="00083EB1">
        <w:rPr>
          <w:sz w:val="28"/>
          <w:szCs w:val="28"/>
        </w:rPr>
        <w:t xml:space="preserve"> operators:</w:t>
      </w:r>
      <w:r>
        <w:rPr>
          <w:sz w:val="28"/>
          <w:szCs w:val="28"/>
        </w:rPr>
        <w:t xml:space="preserve"> </w:t>
      </w:r>
    </w:p>
    <w:p w14:paraId="0FFB89F2" w14:textId="77777777" w:rsidR="00B80AE4" w:rsidRPr="00B80AE4" w:rsidRDefault="00B80AE4" w:rsidP="00B80AE4"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80AE4">
        <w:t>X = 10, Y = 5</w:t>
      </w:r>
    </w:p>
    <w:p w14:paraId="3FE7CC0D" w14:textId="144EFCF8" w:rsidR="00B80AE4" w:rsidRPr="00B80AE4" w:rsidRDefault="00B80AE4" w:rsidP="00B80AE4">
      <w:r w:rsidRPr="00B80AE4">
        <w:t xml:space="preserve"> </w:t>
      </w:r>
      <w:r w:rsidRPr="00B80AE4">
        <w:tab/>
      </w:r>
      <w:r w:rsidRPr="00B80AE4">
        <w:tab/>
        <w:t>Print(X</w:t>
      </w:r>
      <w:r>
        <w:t xml:space="preserve">==10 and </w:t>
      </w:r>
      <w:r w:rsidRPr="00B80AE4">
        <w:t>Y</w:t>
      </w:r>
      <w:r>
        <w:t>==5</w:t>
      </w:r>
      <w:r w:rsidRPr="00B80AE4">
        <w:t xml:space="preserve">) # </w:t>
      </w:r>
      <w:r>
        <w:t>True</w:t>
      </w:r>
    </w:p>
    <w:p w14:paraId="55333042" w14:textId="25AAEAE2" w:rsidR="00B80AE4" w:rsidRDefault="00B80AE4" w:rsidP="00B80AE4">
      <w:r w:rsidRPr="00B80AE4">
        <w:tab/>
      </w:r>
      <w:r w:rsidRPr="00B80AE4">
        <w:tab/>
        <w:t>Print(X</w:t>
      </w:r>
      <w:r>
        <w:t xml:space="preserve">==10 or </w:t>
      </w:r>
      <w:r w:rsidRPr="00B80AE4">
        <w:t>Y</w:t>
      </w:r>
      <w:r>
        <w:t>==15</w:t>
      </w:r>
      <w:r w:rsidRPr="00B80AE4">
        <w:t xml:space="preserve">) # </w:t>
      </w:r>
      <w:r>
        <w:t>True</w:t>
      </w:r>
    </w:p>
    <w:p w14:paraId="794C0A9C" w14:textId="168E11AD" w:rsidR="00B80AE4" w:rsidRPr="00B80AE4" w:rsidRDefault="00B80AE4" w:rsidP="00083EB1">
      <w:r w:rsidRPr="00B80AE4">
        <w:tab/>
      </w:r>
      <w:r w:rsidRPr="00B80AE4">
        <w:tab/>
        <w:t>Print(</w:t>
      </w:r>
      <w:r>
        <w:t>Not(</w:t>
      </w:r>
      <w:r w:rsidRPr="00B80AE4">
        <w:t>X</w:t>
      </w:r>
      <w:r>
        <w:t xml:space="preserve">==20 or </w:t>
      </w:r>
      <w:r w:rsidRPr="00B80AE4">
        <w:t>Y</w:t>
      </w:r>
      <w:r>
        <w:t>==25</w:t>
      </w:r>
      <w:r w:rsidRPr="00B80AE4">
        <w:t>)</w:t>
      </w:r>
      <w:r>
        <w:t>)</w:t>
      </w:r>
      <w:r w:rsidRPr="00B80AE4">
        <w:t xml:space="preserve"> # </w:t>
      </w:r>
      <w:r>
        <w:t>True</w:t>
      </w:r>
    </w:p>
    <w:p w14:paraId="2C936946" w14:textId="77777777" w:rsidR="00083EB1" w:rsidRPr="00083EB1" w:rsidRDefault="00083EB1" w:rsidP="00083EB1">
      <w:pPr>
        <w:rPr>
          <w:sz w:val="28"/>
          <w:szCs w:val="28"/>
        </w:rPr>
      </w:pPr>
    </w:p>
    <w:p w14:paraId="6C2B9A8B" w14:textId="77777777" w:rsidR="00CB64B9" w:rsidRDefault="00CB64B9" w:rsidP="00E72756"/>
    <w:p w14:paraId="7B735A6D" w14:textId="77777777" w:rsidR="00821490" w:rsidRDefault="00821490" w:rsidP="00E72756"/>
    <w:p w14:paraId="0BA61E89" w14:textId="77777777" w:rsidR="00821490" w:rsidRDefault="00821490" w:rsidP="00E72756"/>
    <w:p w14:paraId="0FF165E6" w14:textId="77777777" w:rsidR="00821490" w:rsidRDefault="00821490" w:rsidP="00E72756"/>
    <w:p w14:paraId="14219FC5" w14:textId="77777777" w:rsidR="00821490" w:rsidRDefault="00821490" w:rsidP="00E72756"/>
    <w:p w14:paraId="55E4DB99" w14:textId="77777777" w:rsidR="00E72756" w:rsidRPr="00E72756" w:rsidRDefault="00E72756" w:rsidP="00E72756"/>
    <w:sectPr w:rsidR="00E72756" w:rsidRPr="00E727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60F3F29"/>
    <w:multiLevelType w:val="hybridMultilevel"/>
    <w:tmpl w:val="91CA99B2"/>
    <w:lvl w:ilvl="0" w:tplc="4AAE525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0974FAE"/>
    <w:multiLevelType w:val="hybridMultilevel"/>
    <w:tmpl w:val="7A72DC4C"/>
    <w:lvl w:ilvl="0" w:tplc="A8007F6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78D2FD7"/>
    <w:multiLevelType w:val="hybridMultilevel"/>
    <w:tmpl w:val="7CA8BCF6"/>
    <w:lvl w:ilvl="0" w:tplc="1CA6963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6DC02CD2"/>
    <w:multiLevelType w:val="hybridMultilevel"/>
    <w:tmpl w:val="E21AAAEA"/>
    <w:lvl w:ilvl="0" w:tplc="3BEAD35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88C748B"/>
    <w:multiLevelType w:val="hybridMultilevel"/>
    <w:tmpl w:val="5F4C62C8"/>
    <w:lvl w:ilvl="0" w:tplc="DD76ADA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766079370">
    <w:abstractNumId w:val="22"/>
  </w:num>
  <w:num w:numId="2" w16cid:durableId="1800680214">
    <w:abstractNumId w:val="12"/>
  </w:num>
  <w:num w:numId="3" w16cid:durableId="2050690801">
    <w:abstractNumId w:val="10"/>
  </w:num>
  <w:num w:numId="4" w16cid:durableId="1837720766">
    <w:abstractNumId w:val="25"/>
  </w:num>
  <w:num w:numId="5" w16cid:durableId="1452212705">
    <w:abstractNumId w:val="13"/>
  </w:num>
  <w:num w:numId="6" w16cid:durableId="1081440264">
    <w:abstractNumId w:val="18"/>
  </w:num>
  <w:num w:numId="7" w16cid:durableId="894313781">
    <w:abstractNumId w:val="21"/>
  </w:num>
  <w:num w:numId="8" w16cid:durableId="2064985583">
    <w:abstractNumId w:val="9"/>
  </w:num>
  <w:num w:numId="9" w16cid:durableId="1808550725">
    <w:abstractNumId w:val="7"/>
  </w:num>
  <w:num w:numId="10" w16cid:durableId="1513107711">
    <w:abstractNumId w:val="6"/>
  </w:num>
  <w:num w:numId="11" w16cid:durableId="740759627">
    <w:abstractNumId w:val="5"/>
  </w:num>
  <w:num w:numId="12" w16cid:durableId="1734695074">
    <w:abstractNumId w:val="4"/>
  </w:num>
  <w:num w:numId="13" w16cid:durableId="825436202">
    <w:abstractNumId w:val="8"/>
  </w:num>
  <w:num w:numId="14" w16cid:durableId="340202458">
    <w:abstractNumId w:val="3"/>
  </w:num>
  <w:num w:numId="15" w16cid:durableId="332496785">
    <w:abstractNumId w:val="2"/>
  </w:num>
  <w:num w:numId="16" w16cid:durableId="1343899308">
    <w:abstractNumId w:val="1"/>
  </w:num>
  <w:num w:numId="17" w16cid:durableId="1510867273">
    <w:abstractNumId w:val="0"/>
  </w:num>
  <w:num w:numId="18" w16cid:durableId="2106421506">
    <w:abstractNumId w:val="15"/>
  </w:num>
  <w:num w:numId="19" w16cid:durableId="1706369816">
    <w:abstractNumId w:val="16"/>
  </w:num>
  <w:num w:numId="20" w16cid:durableId="395974899">
    <w:abstractNumId w:val="23"/>
  </w:num>
  <w:num w:numId="21" w16cid:durableId="1931162789">
    <w:abstractNumId w:val="19"/>
  </w:num>
  <w:num w:numId="22" w16cid:durableId="1300577773">
    <w:abstractNumId w:val="11"/>
  </w:num>
  <w:num w:numId="23" w16cid:durableId="211115271">
    <w:abstractNumId w:val="27"/>
  </w:num>
  <w:num w:numId="24" w16cid:durableId="832455821">
    <w:abstractNumId w:val="24"/>
  </w:num>
  <w:num w:numId="25" w16cid:durableId="1330324639">
    <w:abstractNumId w:val="20"/>
  </w:num>
  <w:num w:numId="26" w16cid:durableId="2070151232">
    <w:abstractNumId w:val="17"/>
  </w:num>
  <w:num w:numId="27" w16cid:durableId="1654017428">
    <w:abstractNumId w:val="26"/>
  </w:num>
  <w:num w:numId="28" w16cid:durableId="71323731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756"/>
    <w:rsid w:val="00000224"/>
    <w:rsid w:val="00083EB1"/>
    <w:rsid w:val="000854D4"/>
    <w:rsid w:val="000963CB"/>
    <w:rsid w:val="00163F88"/>
    <w:rsid w:val="00185EC9"/>
    <w:rsid w:val="00270709"/>
    <w:rsid w:val="00297846"/>
    <w:rsid w:val="002C1EB9"/>
    <w:rsid w:val="002C695D"/>
    <w:rsid w:val="002D2A75"/>
    <w:rsid w:val="003405F1"/>
    <w:rsid w:val="00375EB9"/>
    <w:rsid w:val="003A57C4"/>
    <w:rsid w:val="003B705F"/>
    <w:rsid w:val="004251B9"/>
    <w:rsid w:val="00475804"/>
    <w:rsid w:val="00485CA0"/>
    <w:rsid w:val="004A248A"/>
    <w:rsid w:val="005569C9"/>
    <w:rsid w:val="005938F4"/>
    <w:rsid w:val="005C1552"/>
    <w:rsid w:val="005C694A"/>
    <w:rsid w:val="005F647A"/>
    <w:rsid w:val="00645252"/>
    <w:rsid w:val="00675AAF"/>
    <w:rsid w:val="006A1476"/>
    <w:rsid w:val="006D3D74"/>
    <w:rsid w:val="0070065C"/>
    <w:rsid w:val="00713337"/>
    <w:rsid w:val="007769FF"/>
    <w:rsid w:val="00802821"/>
    <w:rsid w:val="00821490"/>
    <w:rsid w:val="0083569A"/>
    <w:rsid w:val="008356F7"/>
    <w:rsid w:val="00960512"/>
    <w:rsid w:val="009622CE"/>
    <w:rsid w:val="00A466A0"/>
    <w:rsid w:val="00A9204E"/>
    <w:rsid w:val="00AB42FC"/>
    <w:rsid w:val="00AB66A2"/>
    <w:rsid w:val="00B80AE4"/>
    <w:rsid w:val="00BA0ADB"/>
    <w:rsid w:val="00BE2B9A"/>
    <w:rsid w:val="00C00EFA"/>
    <w:rsid w:val="00CB64B9"/>
    <w:rsid w:val="00D60127"/>
    <w:rsid w:val="00D71C29"/>
    <w:rsid w:val="00E30A88"/>
    <w:rsid w:val="00E629FB"/>
    <w:rsid w:val="00E72756"/>
    <w:rsid w:val="00E87D6A"/>
    <w:rsid w:val="00EA73C9"/>
    <w:rsid w:val="00ED3F51"/>
    <w:rsid w:val="00EF2A5B"/>
    <w:rsid w:val="00EF31F7"/>
    <w:rsid w:val="00F35543"/>
    <w:rsid w:val="00F47CE7"/>
    <w:rsid w:val="00FB6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43341"/>
  <w15:chartTrackingRefBased/>
  <w15:docId w15:val="{3C605D39-34BC-43C4-A8E1-3B74EC1C4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F47CE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963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en.wikipedia.org/wiki/Block_(programming)" TargetMode="External"/><Relationship Id="rId5" Type="http://schemas.openxmlformats.org/officeDocument/2006/relationships/numbering" Target="numbering.xml"/><Relationship Id="rId10" Type="http://schemas.openxmlformats.org/officeDocument/2006/relationships/hyperlink" Target="https://en.wikipedia.org/wiki/Curly_bracket_programming_language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en.wikipedia.org/wiki/Whitespace_characte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supriya\AppData\Local\Microsoft\Office\16.0\DTS\en-IN%7b405F7EE1-959A-4D62-86E1-A5D5B43BB8BB%7d\%7b481BE0B3-351E-4441-9207-DCB76AB8A621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D457D6D-F462-49E6-9748-C2EA2E05D6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{481BE0B3-351E-4441-9207-DCB76AB8A621}tf02786999_win32</Template>
  <TotalTime>980</TotalTime>
  <Pages>1</Pages>
  <Words>1205</Words>
  <Characters>6873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Supriya, Chintala</dc:creator>
  <cp:keywords/>
  <dc:description/>
  <cp:lastModifiedBy>Supriya, Chintala</cp:lastModifiedBy>
  <cp:revision>18</cp:revision>
  <dcterms:created xsi:type="dcterms:W3CDTF">2024-09-09T06:52:00Z</dcterms:created>
  <dcterms:modified xsi:type="dcterms:W3CDTF">2024-10-23T10:11:00Z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